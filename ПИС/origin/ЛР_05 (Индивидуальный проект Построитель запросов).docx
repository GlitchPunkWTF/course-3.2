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A218A" w:rsidRPr="001C09D2" w:rsidRDefault="00D564AA" w:rsidP="00D10946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</w:t>
      </w:r>
      <w:r w:rsidRPr="001C09D2">
        <w:rPr>
          <w:rFonts w:ascii="Times New Roman" w:hAnsi="Times New Roman" w:cs="Times New Roman"/>
          <w:b/>
          <w:color w:val="C00000"/>
          <w:sz w:val="28"/>
          <w:szCs w:val="24"/>
        </w:rPr>
        <w:t>5</w:t>
      </w:r>
    </w:p>
    <w:p w:rsidR="00695256" w:rsidRDefault="00BB1210" w:rsidP="00D109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приложения</w:t>
      </w:r>
    </w:p>
    <w:p w:rsidR="001E3ED2" w:rsidRDefault="00BB1210" w:rsidP="00D109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Конструктор запросов</w:t>
      </w:r>
    </w:p>
    <w:p w:rsidR="00BB1210" w:rsidRDefault="00BB1210" w:rsidP="00BB12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Конструктор запросов </w:t>
      </w:r>
      <w:proofErr w:type="spellStart"/>
      <w:r w:rsidRPr="00BB1210">
        <w:rPr>
          <w:rFonts w:ascii="Times New Roman" w:eastAsia="Times New Roman" w:hAnsi="Times New Roman" w:cs="Times New Roman"/>
          <w:sz w:val="24"/>
          <w:szCs w:val="24"/>
          <w:lang w:eastAsia="ru-RU"/>
        </w:rPr>
        <w:t>Yii</w:t>
      </w:r>
      <w:proofErr w:type="spellEnd"/>
      <w:r w:rsidRPr="00BB1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объектно-ориентированный способ написания SQL-запросов. Он позволяет разработчику использовать методы и свойства класса для того, чтобы указать отдельные части SQL-запроса. </w:t>
      </w:r>
    </w:p>
    <w:p w:rsidR="00BB1210" w:rsidRDefault="00BB1210" w:rsidP="00BB12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методы:</w:t>
      </w:r>
    </w:p>
    <w:p w:rsidR="00BB1210" w:rsidRDefault="00BB1210" w:rsidP="00BB12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76438" wp14:editId="0F9C4EEE">
            <wp:extent cx="5940425" cy="3837940"/>
            <wp:effectExtent l="19050" t="19050" r="222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5BD" w:rsidRDefault="0070195A" w:rsidP="002605FC">
      <w:pPr>
        <w:pStyle w:val="ab"/>
        <w:rPr>
          <w:i/>
          <w:color w:val="C00000"/>
          <w:sz w:val="28"/>
        </w:rPr>
      </w:pPr>
      <w:r w:rsidRPr="00DA7BE3">
        <w:rPr>
          <w:i/>
          <w:color w:val="C00000"/>
          <w:sz w:val="28"/>
        </w:rPr>
        <w:t>Задания к лабораторной работе</w:t>
      </w:r>
    </w:p>
    <w:p w:rsidR="001C09D2" w:rsidRDefault="001C09D2" w:rsidP="001C09D2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Максимальный балл </w:t>
      </w:r>
      <w:r w:rsidR="005C66E6">
        <w:t>за лабораторную работу – 8</w:t>
      </w:r>
      <w:r>
        <w:t xml:space="preserve"> баллов</w:t>
      </w:r>
    </w:p>
    <w:p w:rsidR="005C66E6" w:rsidRDefault="005C66E6" w:rsidP="005C66E6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079B5">
        <w:rPr>
          <w:b w:val="0"/>
        </w:rPr>
        <w:t>Итоговый балл может быть понижен</w:t>
      </w:r>
      <w:r>
        <w:rPr>
          <w:b w:val="0"/>
        </w:rPr>
        <w:t xml:space="preserve"> в следующих случаях</w:t>
      </w:r>
      <w:r w:rsidRPr="001079B5">
        <w:rPr>
          <w:b w:val="0"/>
        </w:rPr>
        <w:t xml:space="preserve">: 1) задания выполнены некорректно, не в полном объеме, содержат ошибки, реализованы недостаточно оптимально и т.п.; 2) студент не может обосновать и аргументированно ответить на вопросы по заданиям, не владеет теоретическим материалом и т.п. </w:t>
      </w:r>
    </w:p>
    <w:p w:rsidR="003546EF" w:rsidRPr="001C09D2" w:rsidRDefault="003546EF" w:rsidP="003546EF">
      <w:pPr>
        <w:pStyle w:val="ab"/>
        <w:jc w:val="left"/>
        <w:rPr>
          <w:color w:val="C00000"/>
        </w:rPr>
      </w:pPr>
      <w:r w:rsidRPr="001C09D2">
        <w:rPr>
          <w:color w:val="C00000"/>
        </w:rPr>
        <w:t>Задание 1</w:t>
      </w:r>
    </w:p>
    <w:p w:rsidR="00D61820" w:rsidRDefault="00D61820" w:rsidP="00D618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запросы</w:t>
      </w:r>
      <w:r w:rsidRPr="00D618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предусмотренны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D618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вариантом проектной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 Лабораторную работу №4)</w:t>
      </w:r>
      <w:r w:rsidRPr="00D618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61820" w:rsidRPr="00D61820" w:rsidRDefault="00D61820" w:rsidP="00D618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требования:</w:t>
      </w:r>
    </w:p>
    <w:p w:rsidR="00D61820" w:rsidRPr="00D61820" w:rsidRDefault="00D61820" w:rsidP="00D6182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ru-RU"/>
        </w:rPr>
      </w:pPr>
      <w:r w:rsidRPr="00D618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Вывод результатов должен осуществляться в табличном или другом удобном виде.</w:t>
      </w:r>
    </w:p>
    <w:p w:rsidR="00D61820" w:rsidRPr="001C09D2" w:rsidRDefault="00D61820" w:rsidP="00D6182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ru-RU"/>
        </w:rPr>
      </w:pPr>
      <w:r w:rsidRPr="00D618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Наличие формы фильтрации данных (запросы должны быть не статичными, а динамичными, меняющими параметры условия выборки в зависимости от выбора пользователя). </w:t>
      </w:r>
      <w:r w:rsidRPr="00D6182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Например, если в варианте сказано найти товары определенной категории, проданной за промежуток времени, то и категория товара, и промежуток должны выбираться пользователем в соответствующих полях формы.</w:t>
      </w:r>
    </w:p>
    <w:p w:rsidR="001C09D2" w:rsidRPr="00D61820" w:rsidRDefault="001C09D2" w:rsidP="00D6182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Списки для выбора данных при </w:t>
      </w:r>
      <w:r w:rsidR="006172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запросов должны формироваться динамически из базы данных.</w:t>
      </w:r>
    </w:p>
    <w:p w:rsidR="00F20E7E" w:rsidRDefault="00F20E7E" w:rsidP="00F20E7E">
      <w:pPr>
        <w:pStyle w:val="ab"/>
        <w:ind w:firstLine="0"/>
        <w:rPr>
          <w:i/>
          <w:color w:val="C00000"/>
          <w:sz w:val="28"/>
        </w:rPr>
      </w:pPr>
      <w:r>
        <w:rPr>
          <w:i/>
          <w:color w:val="C00000"/>
          <w:sz w:val="28"/>
        </w:rPr>
        <w:t>Контрольные вопросы</w:t>
      </w:r>
    </w:p>
    <w:p w:rsidR="00F20E7E" w:rsidRDefault="00C65695" w:rsidP="00064DB3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метод отвечает за выборку данных?</w:t>
      </w:r>
    </w:p>
    <w:p w:rsidR="00705A8C" w:rsidRDefault="00C65695" w:rsidP="00064DB3">
      <w:pPr>
        <w:pStyle w:val="a6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осуществляется выборка данных из нескольких связанных таблиц?</w:t>
      </w:r>
    </w:p>
    <w:p w:rsidR="00474976" w:rsidRPr="001402BB" w:rsidRDefault="00C65695" w:rsidP="001402BB">
      <w:pPr>
        <w:pStyle w:val="a6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формируется список доступных вариантов в пользовательской форме выбора данных?</w:t>
      </w:r>
      <w:r w:rsidR="00657BF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474976" w:rsidRPr="001402B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40" w:rsidRDefault="004B0040" w:rsidP="009566E2">
      <w:pPr>
        <w:spacing w:after="0" w:line="240" w:lineRule="auto"/>
      </w:pPr>
      <w:r>
        <w:separator/>
      </w:r>
    </w:p>
  </w:endnote>
  <w:endnote w:type="continuationSeparator" w:id="0">
    <w:p w:rsidR="004B0040" w:rsidRDefault="004B0040" w:rsidP="0095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420566"/>
      <w:docPartObj>
        <w:docPartGallery w:val="Page Numbers (Bottom of Page)"/>
        <w:docPartUnique/>
      </w:docPartObj>
    </w:sdtPr>
    <w:sdtEndPr/>
    <w:sdtContent>
      <w:p w:rsidR="00D61820" w:rsidRDefault="00D618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2BB">
          <w:rPr>
            <w:noProof/>
          </w:rPr>
          <w:t>1</w:t>
        </w:r>
        <w:r>
          <w:fldChar w:fldCharType="end"/>
        </w:r>
      </w:p>
    </w:sdtContent>
  </w:sdt>
  <w:p w:rsidR="00D61820" w:rsidRDefault="00D618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40" w:rsidRDefault="004B0040" w:rsidP="009566E2">
      <w:pPr>
        <w:spacing w:after="0" w:line="240" w:lineRule="auto"/>
      </w:pPr>
      <w:r>
        <w:separator/>
      </w:r>
    </w:p>
  </w:footnote>
  <w:footnote w:type="continuationSeparator" w:id="0">
    <w:p w:rsidR="004B0040" w:rsidRDefault="004B0040" w:rsidP="0095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9"/>
    <w:multiLevelType w:val="multi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multi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0000000C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0000010"/>
    <w:multiLevelType w:val="multilevel"/>
    <w:tmpl w:val="00000010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0000011"/>
    <w:multiLevelType w:val="multilevel"/>
    <w:tmpl w:val="00000011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2"/>
    <w:multiLevelType w:val="multilevel"/>
    <w:tmpl w:val="00000012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0000013"/>
    <w:multiLevelType w:val="multilevel"/>
    <w:tmpl w:val="00000013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00000014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15"/>
    <w:multiLevelType w:val="multilevel"/>
    <w:tmpl w:val="00000015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multilevel"/>
    <w:tmpl w:val="00000016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0000017"/>
    <w:multiLevelType w:val="multilevel"/>
    <w:tmpl w:val="00000017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000018"/>
    <w:multiLevelType w:val="multilevel"/>
    <w:tmpl w:val="00000018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000001A"/>
    <w:multiLevelType w:val="multilevel"/>
    <w:tmpl w:val="0000001A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000001B"/>
    <w:multiLevelType w:val="multilevel"/>
    <w:tmpl w:val="0000001B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000001C"/>
    <w:multiLevelType w:val="multilevel"/>
    <w:tmpl w:val="0000001C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1D"/>
    <w:multiLevelType w:val="multilevel"/>
    <w:tmpl w:val="0000001D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2F20E5"/>
    <w:multiLevelType w:val="hybridMultilevel"/>
    <w:tmpl w:val="0BD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201C0"/>
    <w:multiLevelType w:val="hybridMultilevel"/>
    <w:tmpl w:val="C6D4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6108F"/>
    <w:multiLevelType w:val="hybridMultilevel"/>
    <w:tmpl w:val="FFB0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619F8"/>
    <w:multiLevelType w:val="multilevel"/>
    <w:tmpl w:val="07AE1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2"/>
  </w:num>
  <w:num w:numId="33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1"/>
    <w:rsid w:val="00064DB3"/>
    <w:rsid w:val="000D4007"/>
    <w:rsid w:val="000E5E9A"/>
    <w:rsid w:val="00117826"/>
    <w:rsid w:val="001402BB"/>
    <w:rsid w:val="001C09D2"/>
    <w:rsid w:val="001E3ED2"/>
    <w:rsid w:val="00216936"/>
    <w:rsid w:val="0024368B"/>
    <w:rsid w:val="00254619"/>
    <w:rsid w:val="002605FC"/>
    <w:rsid w:val="00301859"/>
    <w:rsid w:val="003026B7"/>
    <w:rsid w:val="0030460E"/>
    <w:rsid w:val="00335EDE"/>
    <w:rsid w:val="003546EF"/>
    <w:rsid w:val="003B0227"/>
    <w:rsid w:val="003F079A"/>
    <w:rsid w:val="00474976"/>
    <w:rsid w:val="004B0040"/>
    <w:rsid w:val="00564E29"/>
    <w:rsid w:val="005769B7"/>
    <w:rsid w:val="00577C9D"/>
    <w:rsid w:val="005A218A"/>
    <w:rsid w:val="005C66E6"/>
    <w:rsid w:val="00617208"/>
    <w:rsid w:val="00657BF1"/>
    <w:rsid w:val="00695256"/>
    <w:rsid w:val="006C05C7"/>
    <w:rsid w:val="006C4777"/>
    <w:rsid w:val="0070195A"/>
    <w:rsid w:val="00705A8C"/>
    <w:rsid w:val="00733655"/>
    <w:rsid w:val="00741B2A"/>
    <w:rsid w:val="00844DE4"/>
    <w:rsid w:val="008E6FCE"/>
    <w:rsid w:val="0093284C"/>
    <w:rsid w:val="00940C2B"/>
    <w:rsid w:val="009566E2"/>
    <w:rsid w:val="00996310"/>
    <w:rsid w:val="00A44846"/>
    <w:rsid w:val="00A96FB8"/>
    <w:rsid w:val="00AA31E8"/>
    <w:rsid w:val="00AF6579"/>
    <w:rsid w:val="00B2569F"/>
    <w:rsid w:val="00B258FD"/>
    <w:rsid w:val="00B453AB"/>
    <w:rsid w:val="00B47850"/>
    <w:rsid w:val="00B5248D"/>
    <w:rsid w:val="00BA6801"/>
    <w:rsid w:val="00BB1210"/>
    <w:rsid w:val="00C05F70"/>
    <w:rsid w:val="00C50C8B"/>
    <w:rsid w:val="00C65695"/>
    <w:rsid w:val="00C66875"/>
    <w:rsid w:val="00C7349C"/>
    <w:rsid w:val="00CA228E"/>
    <w:rsid w:val="00CA7A39"/>
    <w:rsid w:val="00CC2A90"/>
    <w:rsid w:val="00CF310D"/>
    <w:rsid w:val="00D10946"/>
    <w:rsid w:val="00D564AA"/>
    <w:rsid w:val="00D61820"/>
    <w:rsid w:val="00DA7BE3"/>
    <w:rsid w:val="00DB65BD"/>
    <w:rsid w:val="00DD4DF1"/>
    <w:rsid w:val="00DE4BA4"/>
    <w:rsid w:val="00E03658"/>
    <w:rsid w:val="00F20710"/>
    <w:rsid w:val="00F20E7E"/>
    <w:rsid w:val="00F22CFE"/>
    <w:rsid w:val="00F36013"/>
    <w:rsid w:val="00F7033D"/>
    <w:rsid w:val="00F764EA"/>
    <w:rsid w:val="00F837D2"/>
    <w:rsid w:val="00FA5503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4B0F"/>
  <w15:chartTrackingRefBased/>
  <w15:docId w15:val="{5DE3BE0C-F217-4E15-BBA9-B12A0506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4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D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D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4DF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D4DF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D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4D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DD4DF1"/>
  </w:style>
  <w:style w:type="character" w:customStyle="1" w:styleId="hljs-keyword">
    <w:name w:val="hljs-keyword"/>
    <w:basedOn w:val="a0"/>
    <w:rsid w:val="00DD4DF1"/>
  </w:style>
  <w:style w:type="character" w:customStyle="1" w:styleId="hljs-title">
    <w:name w:val="hljs-title"/>
    <w:basedOn w:val="a0"/>
    <w:rsid w:val="00DD4DF1"/>
  </w:style>
  <w:style w:type="character" w:customStyle="1" w:styleId="hljs-class">
    <w:name w:val="hljs-class"/>
    <w:basedOn w:val="a0"/>
    <w:rsid w:val="00DD4DF1"/>
  </w:style>
  <w:style w:type="character" w:customStyle="1" w:styleId="hljs-comment">
    <w:name w:val="hljs-comment"/>
    <w:basedOn w:val="a0"/>
    <w:rsid w:val="00DD4DF1"/>
  </w:style>
  <w:style w:type="character" w:customStyle="1" w:styleId="hljs-function">
    <w:name w:val="hljs-function"/>
    <w:basedOn w:val="a0"/>
    <w:rsid w:val="00DD4DF1"/>
  </w:style>
  <w:style w:type="character" w:customStyle="1" w:styleId="hljs-params">
    <w:name w:val="hljs-params"/>
    <w:basedOn w:val="a0"/>
    <w:rsid w:val="00DD4DF1"/>
  </w:style>
  <w:style w:type="character" w:customStyle="1" w:styleId="hljs-variable">
    <w:name w:val="hljs-variable"/>
    <w:basedOn w:val="a0"/>
    <w:rsid w:val="00DD4DF1"/>
  </w:style>
  <w:style w:type="character" w:customStyle="1" w:styleId="hljs-string">
    <w:name w:val="hljs-string"/>
    <w:basedOn w:val="a0"/>
    <w:rsid w:val="00DD4DF1"/>
  </w:style>
  <w:style w:type="character" w:customStyle="1" w:styleId="hljs-attribute">
    <w:name w:val="hljs-attribute"/>
    <w:basedOn w:val="a0"/>
    <w:rsid w:val="00DD4DF1"/>
  </w:style>
  <w:style w:type="character" w:customStyle="1" w:styleId="10">
    <w:name w:val="Заголовок 1 Знак"/>
    <w:basedOn w:val="a0"/>
    <w:link w:val="1"/>
    <w:uiPriority w:val="9"/>
    <w:rsid w:val="00DD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BA6801"/>
    <w:pPr>
      <w:ind w:left="720"/>
      <w:contextualSpacing/>
    </w:pPr>
  </w:style>
  <w:style w:type="character" w:customStyle="1" w:styleId="hljs-operator">
    <w:name w:val="hljs-operator"/>
    <w:basedOn w:val="a0"/>
    <w:rsid w:val="00C7349C"/>
  </w:style>
  <w:style w:type="character" w:customStyle="1" w:styleId="hljs-builtin">
    <w:name w:val="hljs-built_in"/>
    <w:basedOn w:val="a0"/>
    <w:rsid w:val="00C7349C"/>
  </w:style>
  <w:style w:type="character" w:customStyle="1" w:styleId="hljs-common">
    <w:name w:val="hljs-common"/>
    <w:basedOn w:val="a0"/>
    <w:rsid w:val="00C7349C"/>
  </w:style>
  <w:style w:type="character" w:customStyle="1" w:styleId="hljs-tag">
    <w:name w:val="hljs-tag"/>
    <w:basedOn w:val="a0"/>
    <w:rsid w:val="00C7349C"/>
  </w:style>
  <w:style w:type="character" w:customStyle="1" w:styleId="hljs-literal">
    <w:name w:val="hljs-literal"/>
    <w:basedOn w:val="a0"/>
    <w:rsid w:val="00C7349C"/>
  </w:style>
  <w:style w:type="character" w:customStyle="1" w:styleId="hljs-cbracket">
    <w:name w:val="hljs-cbracket"/>
    <w:basedOn w:val="a0"/>
    <w:rsid w:val="00C7349C"/>
  </w:style>
  <w:style w:type="paragraph" w:styleId="a7">
    <w:name w:val="header"/>
    <w:basedOn w:val="a"/>
    <w:link w:val="a8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66E2"/>
  </w:style>
  <w:style w:type="paragraph" w:styleId="a9">
    <w:name w:val="footer"/>
    <w:basedOn w:val="a"/>
    <w:link w:val="aa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66E2"/>
  </w:style>
  <w:style w:type="paragraph" w:customStyle="1" w:styleId="ab">
    <w:name w:val="ЛабЗаголовок"/>
    <w:basedOn w:val="2"/>
    <w:link w:val="ac"/>
    <w:qFormat/>
    <w:rsid w:val="00D10946"/>
    <w:pPr>
      <w:spacing w:before="120" w:beforeAutospacing="0" w:after="120" w:afterAutospacing="0" w:line="360" w:lineRule="auto"/>
      <w:ind w:firstLine="709"/>
      <w:jc w:val="center"/>
    </w:pPr>
    <w:rPr>
      <w:bCs w:val="0"/>
      <w:sz w:val="24"/>
      <w:szCs w:val="24"/>
    </w:rPr>
  </w:style>
  <w:style w:type="character" w:customStyle="1" w:styleId="ac">
    <w:name w:val="ЛабЗаголовок Знак"/>
    <w:basedOn w:val="20"/>
    <w:link w:val="ab"/>
    <w:rsid w:val="00D10946"/>
    <w:rPr>
      <w:rFonts w:ascii="Times New Roman" w:eastAsia="Times New Roman" w:hAnsi="Times New Roman" w:cs="Times New Roman"/>
      <w:b/>
      <w:bCs w:val="0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6952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F837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125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067801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395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49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2662645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44453371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62404357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134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3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30331323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187014309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7672596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70C1B3"/>
            <w:bottom w:val="none" w:sz="0" w:space="0" w:color="auto"/>
            <w:right w:val="none" w:sz="0" w:space="0" w:color="auto"/>
          </w:divBdr>
        </w:div>
        <w:div w:id="1335911850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28162149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83232693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204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31CA-8823-45D8-A122-C43CE0D0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Рагнар Лодброк</dc:creator>
  <cp:keywords/>
  <dc:description/>
  <cp:lastModifiedBy>Мария Ступина</cp:lastModifiedBy>
  <cp:revision>52</cp:revision>
  <dcterms:created xsi:type="dcterms:W3CDTF">2019-02-02T05:45:00Z</dcterms:created>
  <dcterms:modified xsi:type="dcterms:W3CDTF">2021-02-16T15:54:00Z</dcterms:modified>
</cp:coreProperties>
</file>