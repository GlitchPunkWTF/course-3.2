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A218A" w:rsidRDefault="008B6257" w:rsidP="00D10946">
      <w:pPr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hAnsi="Times New Roman" w:cs="Times New Roman"/>
          <w:b/>
          <w:color w:val="C00000"/>
          <w:sz w:val="28"/>
          <w:szCs w:val="24"/>
        </w:rPr>
        <w:t>Лабораторная работа №6</w:t>
      </w:r>
    </w:p>
    <w:p w:rsidR="00695256" w:rsidRDefault="00BB1210" w:rsidP="00D109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Разработка приложения</w:t>
      </w:r>
    </w:p>
    <w:p w:rsidR="001E3ED2" w:rsidRPr="00C327C4" w:rsidRDefault="00456C26" w:rsidP="00D109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CRUD</w:t>
      </w:r>
    </w:p>
    <w:p w:rsidR="00413986" w:rsidRPr="00413986" w:rsidRDefault="00413986" w:rsidP="00413986">
      <w:pPr>
        <w:pStyle w:val="a3"/>
        <w:shd w:val="clear" w:color="auto" w:fill="FFFFFF"/>
        <w:spacing w:before="0" w:beforeAutospacing="0"/>
        <w:ind w:firstLine="708"/>
        <w:rPr>
          <w:color w:val="000000"/>
        </w:rPr>
      </w:pPr>
      <w:r w:rsidRPr="00413986">
        <w:rPr>
          <w:color w:val="000000"/>
        </w:rPr>
        <w:t>Классическое приложение для работы с БД обычно называют CRUD– это аббревиатура четырех слов, означающих следующие операции:</w:t>
      </w:r>
    </w:p>
    <w:p w:rsidR="00413986" w:rsidRPr="00413986" w:rsidRDefault="00413986" w:rsidP="0041398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139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</w:t>
      </w:r>
      <w:proofErr w:type="spellEnd"/>
      <w:r w:rsidRPr="004139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(создание);</w:t>
      </w:r>
    </w:p>
    <w:p w:rsidR="00413986" w:rsidRPr="00413986" w:rsidRDefault="00413986" w:rsidP="0041398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139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Read</w:t>
      </w:r>
      <w:proofErr w:type="spellEnd"/>
      <w:r w:rsidRPr="004139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(чтение);</w:t>
      </w:r>
    </w:p>
    <w:p w:rsidR="00413986" w:rsidRPr="00413986" w:rsidRDefault="00413986" w:rsidP="0041398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139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Update</w:t>
      </w:r>
      <w:proofErr w:type="spellEnd"/>
      <w:r w:rsidRPr="004139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(обновление);</w:t>
      </w:r>
    </w:p>
    <w:p w:rsidR="00413986" w:rsidRDefault="00413986" w:rsidP="0041398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139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Delete</w:t>
      </w:r>
      <w:proofErr w:type="spellEnd"/>
      <w:r w:rsidRPr="004139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(удаление).</w:t>
      </w:r>
    </w:p>
    <w:p w:rsidR="00A3431B" w:rsidRPr="00413986" w:rsidRDefault="00A3431B" w:rsidP="00A3431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62325" cy="1777480"/>
            <wp:effectExtent l="0" t="0" r="0" b="0"/>
            <wp:docPr id="1" name="Рисунок 1" descr="CRUD operations using flask and SQLAlchemy | by Allwin Raju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D operations using flask and SQLAlchemy | by Allwin Raju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392" cy="17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986" w:rsidRPr="00413986" w:rsidRDefault="00413986" w:rsidP="00413986">
      <w:pPr>
        <w:shd w:val="clear" w:color="auto" w:fill="FFFFFF"/>
        <w:spacing w:after="100" w:afterAutospacing="1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9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работе с базами данных практически любое приложение должно поддерживать эти операции. В базе данных </w:t>
      </w:r>
      <w:proofErr w:type="spellStart"/>
      <w:r w:rsidRPr="004139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4139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этим операциям соответствуют запросы:</w:t>
      </w:r>
    </w:p>
    <w:p w:rsidR="00413986" w:rsidRPr="00413986" w:rsidRDefault="00413986" w:rsidP="0041398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9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INSERT;</w:t>
      </w:r>
    </w:p>
    <w:p w:rsidR="00413986" w:rsidRPr="00413986" w:rsidRDefault="00413986" w:rsidP="0041398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9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SELECT;</w:t>
      </w:r>
    </w:p>
    <w:p w:rsidR="00413986" w:rsidRPr="00413986" w:rsidRDefault="00413986" w:rsidP="0041398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9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UPDATE;</w:t>
      </w:r>
    </w:p>
    <w:p w:rsidR="00413986" w:rsidRPr="00413986" w:rsidRDefault="00413986" w:rsidP="0041398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9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DELETE.</w:t>
      </w:r>
    </w:p>
    <w:p w:rsidR="00BB1210" w:rsidRDefault="003975AA" w:rsidP="003975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822212"/>
            <wp:effectExtent l="0" t="0" r="3175" b="0"/>
            <wp:docPr id="2" name="Рисунок 2" descr="https://miro.medium.com/max/4656/1*mzMIXN2JodV2taEBzmUK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4656/1*mzMIXN2JodV2taEBzmUKL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CCA" w:rsidRPr="00A24CCA" w:rsidRDefault="00A24CCA" w:rsidP="00A24CC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CRUD</w:t>
      </w:r>
      <w:r w:rsidRPr="00A24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представлена в административной части приложения, доступ к которой ограничен по логину и паролю администратора.</w:t>
      </w:r>
    </w:p>
    <w:p w:rsidR="00DB65BD" w:rsidRDefault="0070195A" w:rsidP="002605FC">
      <w:pPr>
        <w:pStyle w:val="ab"/>
        <w:rPr>
          <w:i/>
          <w:color w:val="C00000"/>
          <w:sz w:val="28"/>
        </w:rPr>
      </w:pPr>
      <w:r w:rsidRPr="00DA7BE3">
        <w:rPr>
          <w:i/>
          <w:color w:val="C00000"/>
          <w:sz w:val="28"/>
        </w:rPr>
        <w:lastRenderedPageBreak/>
        <w:t>Задания к лабораторной работе</w:t>
      </w:r>
    </w:p>
    <w:p w:rsidR="00C327C4" w:rsidRPr="00653E68" w:rsidRDefault="00C327C4" w:rsidP="00C327C4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Максимальный</w:t>
      </w:r>
      <w:r w:rsidR="00B55BB9">
        <w:t xml:space="preserve"> балл за лабораторную работу: </w:t>
      </w:r>
      <w:r w:rsidR="00174FD3">
        <w:t>100%</w:t>
      </w:r>
      <w:r>
        <w:t xml:space="preserve"> баллов</w:t>
      </w:r>
      <w:r w:rsidR="00653E68">
        <w:t xml:space="preserve"> в случае </w:t>
      </w:r>
      <w:r w:rsidR="00B55BB9">
        <w:t xml:space="preserve">использования </w:t>
      </w:r>
      <w:r w:rsidR="00653E68">
        <w:rPr>
          <w:lang w:val="en-US"/>
        </w:rPr>
        <w:t>RBAC</w:t>
      </w:r>
      <w:r w:rsidR="00BC6EDA">
        <w:t>, 9</w:t>
      </w:r>
      <w:r w:rsidR="00174FD3">
        <w:t>0%</w:t>
      </w:r>
      <w:r w:rsidR="00653E68">
        <w:t xml:space="preserve"> в случае </w:t>
      </w:r>
      <w:r w:rsidR="00B55BB9">
        <w:t xml:space="preserve">использования </w:t>
      </w:r>
      <w:r w:rsidR="00653E68">
        <w:rPr>
          <w:lang w:val="en-US"/>
        </w:rPr>
        <w:t>ACF</w:t>
      </w:r>
    </w:p>
    <w:p w:rsidR="00653E68" w:rsidRDefault="00653E68" w:rsidP="00653E68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1079B5">
        <w:rPr>
          <w:b w:val="0"/>
        </w:rPr>
        <w:t>Итоговый балл может быт</w:t>
      </w:r>
      <w:bookmarkStart w:id="0" w:name="_GoBack"/>
      <w:bookmarkEnd w:id="0"/>
      <w:r w:rsidRPr="001079B5">
        <w:rPr>
          <w:b w:val="0"/>
        </w:rPr>
        <w:t>ь понижен</w:t>
      </w:r>
      <w:r>
        <w:rPr>
          <w:b w:val="0"/>
        </w:rPr>
        <w:t xml:space="preserve"> в следующих случаях</w:t>
      </w:r>
      <w:r w:rsidRPr="001079B5">
        <w:rPr>
          <w:b w:val="0"/>
        </w:rPr>
        <w:t xml:space="preserve">: 1) задания выполнены некорректно, не в полном объеме, содержат ошибки, реализованы недостаточно оптимально и т.п.; 2) студент не может обосновать и аргументированно ответить на вопросы по заданиям, не владеет теоретическим материалом и т.п. </w:t>
      </w:r>
    </w:p>
    <w:p w:rsidR="003546EF" w:rsidRPr="00C327C4" w:rsidRDefault="003546EF" w:rsidP="003546EF">
      <w:pPr>
        <w:pStyle w:val="ab"/>
        <w:jc w:val="left"/>
        <w:rPr>
          <w:color w:val="C00000"/>
        </w:rPr>
      </w:pPr>
      <w:r w:rsidRPr="00C327C4">
        <w:rPr>
          <w:color w:val="C00000"/>
        </w:rPr>
        <w:t>Задание 1</w:t>
      </w:r>
    </w:p>
    <w:p w:rsidR="00D61820" w:rsidRPr="0041742B" w:rsidRDefault="0041742B" w:rsidP="0041742B">
      <w:pPr>
        <w:pStyle w:val="a6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административный модуль приложения с использованием генератора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gii</w:t>
      </w:r>
      <w:proofErr w:type="spellEnd"/>
    </w:p>
    <w:p w:rsidR="0041742B" w:rsidRPr="0041742B" w:rsidRDefault="007F6CBA" w:rsidP="0041742B">
      <w:pPr>
        <w:pStyle w:val="a6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ограничение доступа к административной части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ACF</w:t>
      </w:r>
      <w:r w:rsidRPr="007F6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RBAC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F6C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обычных посетителей доступны лишь запросы, административный модуль и его разделы доступны только администратору</w:t>
      </w:r>
    </w:p>
    <w:p w:rsidR="0041742B" w:rsidRPr="0041742B" w:rsidRDefault="0041742B" w:rsidP="0041742B">
      <w:pPr>
        <w:pStyle w:val="a6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Реализуйте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CRUD</w:t>
      </w:r>
      <w:r w:rsidRPr="00417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каждой модели базы данных с использованием генератора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gii</w:t>
      </w:r>
      <w:proofErr w:type="spellEnd"/>
    </w:p>
    <w:p w:rsidR="0041742B" w:rsidRDefault="0041742B" w:rsidP="0041742B">
      <w:pPr>
        <w:pStyle w:val="a6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Внесите правки в созданный код:</w:t>
      </w:r>
    </w:p>
    <w:p w:rsidR="0041742B" w:rsidRDefault="0041742B" w:rsidP="0041742B">
      <w:pPr>
        <w:pStyle w:val="a6"/>
        <w:numPr>
          <w:ilvl w:val="2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clear" w:pos="2160"/>
        </w:tabs>
        <w:spacing w:after="0" w:line="36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7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Язык заголовков, подписей кнопок и др. должен быть на русском языке</w:t>
      </w:r>
    </w:p>
    <w:p w:rsidR="0041742B" w:rsidRPr="0041742B" w:rsidRDefault="0041742B" w:rsidP="0041742B">
      <w:pPr>
        <w:pStyle w:val="a6"/>
        <w:numPr>
          <w:ilvl w:val="2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clear" w:pos="2160"/>
        </w:tabs>
        <w:spacing w:after="0" w:line="36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41742B">
        <w:rPr>
          <w:rFonts w:ascii="Times New Roman" w:eastAsia="Times New Roman" w:hAnsi="Times New Roman" w:cs="Times New Roman"/>
          <w:sz w:val="24"/>
          <w:szCs w:val="24"/>
        </w:rPr>
        <w:t xml:space="preserve">тображение связанных данных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 осуществляться </w:t>
      </w:r>
      <w:r w:rsidRPr="0041742B">
        <w:rPr>
          <w:rFonts w:ascii="Times New Roman" w:eastAsia="Times New Roman" w:hAnsi="Times New Roman" w:cs="Times New Roman"/>
          <w:sz w:val="24"/>
          <w:szCs w:val="24"/>
        </w:rPr>
        <w:t xml:space="preserve">не по </w:t>
      </w:r>
      <w:proofErr w:type="spellStart"/>
      <w:r w:rsidRPr="0041742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41742B">
        <w:rPr>
          <w:rFonts w:ascii="Times New Roman" w:eastAsia="Times New Roman" w:hAnsi="Times New Roman" w:cs="Times New Roman"/>
          <w:sz w:val="24"/>
          <w:szCs w:val="24"/>
        </w:rPr>
        <w:t xml:space="preserve"> (при просмотре таблиц, при добавлении новых записей, при обновлении записей и т.д.)</w:t>
      </w:r>
    </w:p>
    <w:p w:rsidR="00F20E7E" w:rsidRDefault="00F20E7E" w:rsidP="00F20E7E">
      <w:pPr>
        <w:pStyle w:val="ab"/>
        <w:ind w:firstLine="0"/>
        <w:rPr>
          <w:i/>
          <w:color w:val="C00000"/>
          <w:sz w:val="28"/>
        </w:rPr>
      </w:pPr>
      <w:r>
        <w:rPr>
          <w:i/>
          <w:color w:val="C00000"/>
          <w:sz w:val="28"/>
        </w:rPr>
        <w:t>Контрольные вопросы</w:t>
      </w:r>
    </w:p>
    <w:p w:rsidR="00F20E7E" w:rsidRDefault="0047281F" w:rsidP="00064DB3">
      <w:pPr>
        <w:pStyle w:val="a6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Каким образом русифицировать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spellEnd"/>
      <w:r>
        <w:rPr>
          <w:rFonts w:ascii="Times New Roman" w:hAnsi="Times New Roman" w:cs="Times New Roman"/>
          <w:sz w:val="24"/>
          <w:szCs w:val="24"/>
        </w:rPr>
        <w:t>-приложение?</w:t>
      </w:r>
    </w:p>
    <w:p w:rsidR="00705A8C" w:rsidRDefault="0047281F" w:rsidP="00064DB3">
      <w:pPr>
        <w:pStyle w:val="a6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определяется вид связи между таблицами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spellEnd"/>
      <w:r>
        <w:rPr>
          <w:rFonts w:ascii="Times New Roman" w:hAnsi="Times New Roman" w:cs="Times New Roman"/>
          <w:sz w:val="24"/>
          <w:szCs w:val="24"/>
        </w:rPr>
        <w:t>-приложение?</w:t>
      </w:r>
    </w:p>
    <w:p w:rsidR="00F20E7E" w:rsidRDefault="0047281F" w:rsidP="006E7F1B">
      <w:pPr>
        <w:pStyle w:val="a6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осуществить вывод не </w:t>
      </w:r>
      <w:r w:rsidRPr="0047281F">
        <w:rPr>
          <w:rFonts w:ascii="Times New Roman" w:hAnsi="Times New Roman" w:cs="Times New Roman"/>
          <w:sz w:val="24"/>
          <w:szCs w:val="24"/>
        </w:rPr>
        <w:t>по ключам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7281F" w:rsidRPr="00C65695" w:rsidRDefault="0047281F" w:rsidP="006E7F1B">
      <w:pPr>
        <w:pStyle w:val="a6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метод используется для создания списков в форме?</w:t>
      </w:r>
    </w:p>
    <w:p w:rsidR="00474976" w:rsidRDefault="00474976" w:rsidP="006305A6">
      <w:pPr>
        <w:pStyle w:val="ab"/>
        <w:ind w:firstLine="0"/>
        <w:jc w:val="left"/>
        <w:rPr>
          <w:i/>
          <w:color w:val="C00000"/>
          <w:sz w:val="28"/>
        </w:rPr>
      </w:pPr>
    </w:p>
    <w:sectPr w:rsidR="0047497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8EB" w:rsidRDefault="000548EB" w:rsidP="009566E2">
      <w:pPr>
        <w:spacing w:after="0" w:line="240" w:lineRule="auto"/>
      </w:pPr>
      <w:r>
        <w:separator/>
      </w:r>
    </w:p>
  </w:endnote>
  <w:endnote w:type="continuationSeparator" w:id="0">
    <w:p w:rsidR="000548EB" w:rsidRDefault="000548EB" w:rsidP="0095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4420566"/>
      <w:docPartObj>
        <w:docPartGallery w:val="Page Numbers (Bottom of Page)"/>
        <w:docPartUnique/>
      </w:docPartObj>
    </w:sdtPr>
    <w:sdtEndPr/>
    <w:sdtContent>
      <w:p w:rsidR="00D61820" w:rsidRDefault="00D6182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93C">
          <w:rPr>
            <w:noProof/>
          </w:rPr>
          <w:t>2</w:t>
        </w:r>
        <w:r>
          <w:fldChar w:fldCharType="end"/>
        </w:r>
      </w:p>
    </w:sdtContent>
  </w:sdt>
  <w:p w:rsidR="00D61820" w:rsidRDefault="00D6182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8EB" w:rsidRDefault="000548EB" w:rsidP="009566E2">
      <w:pPr>
        <w:spacing w:after="0" w:line="240" w:lineRule="auto"/>
      </w:pPr>
      <w:r>
        <w:separator/>
      </w:r>
    </w:p>
  </w:footnote>
  <w:footnote w:type="continuationSeparator" w:id="0">
    <w:p w:rsidR="000548EB" w:rsidRDefault="000548EB" w:rsidP="00956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6"/>
    <w:multiLevelType w:val="multi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0000007"/>
    <w:multiLevelType w:val="multi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00000009"/>
    <w:multiLevelType w:val="multilevel"/>
    <w:tmpl w:val="00000009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000000A"/>
    <w:multiLevelType w:val="multi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000000B"/>
    <w:multiLevelType w:val="multilevel"/>
    <w:tmpl w:val="0000000B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000000C"/>
    <w:multiLevelType w:val="multilevel"/>
    <w:tmpl w:val="0000000C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0000000E"/>
    <w:multiLevelType w:val="multilevel"/>
    <w:tmpl w:val="0000000E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F"/>
    <w:multiLevelType w:val="multilevel"/>
    <w:tmpl w:val="0000000F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0000010"/>
    <w:multiLevelType w:val="multilevel"/>
    <w:tmpl w:val="00000010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0000011"/>
    <w:multiLevelType w:val="multilevel"/>
    <w:tmpl w:val="00000011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0000012"/>
    <w:multiLevelType w:val="multilevel"/>
    <w:tmpl w:val="00000012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0000013"/>
    <w:multiLevelType w:val="multilevel"/>
    <w:tmpl w:val="00000013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0000014"/>
    <w:multiLevelType w:val="multilevel"/>
    <w:tmpl w:val="00000014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0000015"/>
    <w:multiLevelType w:val="multilevel"/>
    <w:tmpl w:val="00000015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0000016"/>
    <w:multiLevelType w:val="multilevel"/>
    <w:tmpl w:val="00000016"/>
    <w:name w:val="WW8Num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0000017"/>
    <w:multiLevelType w:val="multilevel"/>
    <w:tmpl w:val="00000017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0000018"/>
    <w:multiLevelType w:val="multilevel"/>
    <w:tmpl w:val="00000018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0000019"/>
    <w:multiLevelType w:val="multilevel"/>
    <w:tmpl w:val="00000019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000001A"/>
    <w:multiLevelType w:val="multilevel"/>
    <w:tmpl w:val="0000001A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000001B"/>
    <w:multiLevelType w:val="multilevel"/>
    <w:tmpl w:val="0000001B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000001C"/>
    <w:multiLevelType w:val="multilevel"/>
    <w:tmpl w:val="0000001C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000001D"/>
    <w:multiLevelType w:val="multilevel"/>
    <w:tmpl w:val="0000001D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6337A8C"/>
    <w:multiLevelType w:val="multilevel"/>
    <w:tmpl w:val="3818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5F7E1C"/>
    <w:multiLevelType w:val="multilevel"/>
    <w:tmpl w:val="A7B4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2F20E5"/>
    <w:multiLevelType w:val="hybridMultilevel"/>
    <w:tmpl w:val="0BDC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9201C0"/>
    <w:multiLevelType w:val="hybridMultilevel"/>
    <w:tmpl w:val="C6D43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96108F"/>
    <w:multiLevelType w:val="hybridMultilevel"/>
    <w:tmpl w:val="FFB0A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C56728"/>
    <w:multiLevelType w:val="multilevel"/>
    <w:tmpl w:val="7ED8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D619F8"/>
    <w:multiLevelType w:val="multilevel"/>
    <w:tmpl w:val="07AE1C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1"/>
  </w:num>
  <w:num w:numId="2">
    <w:abstractNumId w:val="3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35"/>
  </w:num>
  <w:num w:numId="33">
    <w:abstractNumId w:val="33"/>
  </w:num>
  <w:num w:numId="34">
    <w:abstractNumId w:val="34"/>
  </w:num>
  <w:num w:numId="35">
    <w:abstractNumId w:val="29"/>
  </w:num>
  <w:num w:numId="36">
    <w:abstractNumId w:val="3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F1"/>
    <w:rsid w:val="000548EB"/>
    <w:rsid w:val="00064DB3"/>
    <w:rsid w:val="000D4007"/>
    <w:rsid w:val="000E5E9A"/>
    <w:rsid w:val="00117826"/>
    <w:rsid w:val="00174FD3"/>
    <w:rsid w:val="001E3ED2"/>
    <w:rsid w:val="00216936"/>
    <w:rsid w:val="0024368B"/>
    <w:rsid w:val="00254619"/>
    <w:rsid w:val="002605FC"/>
    <w:rsid w:val="00301859"/>
    <w:rsid w:val="003026B7"/>
    <w:rsid w:val="0030460E"/>
    <w:rsid w:val="00306F6C"/>
    <w:rsid w:val="00335EDE"/>
    <w:rsid w:val="003546EF"/>
    <w:rsid w:val="003975AA"/>
    <w:rsid w:val="003B0227"/>
    <w:rsid w:val="003F079A"/>
    <w:rsid w:val="00413986"/>
    <w:rsid w:val="0041742B"/>
    <w:rsid w:val="00456C26"/>
    <w:rsid w:val="0047281F"/>
    <w:rsid w:val="00474976"/>
    <w:rsid w:val="00490F99"/>
    <w:rsid w:val="00564E29"/>
    <w:rsid w:val="005769B7"/>
    <w:rsid w:val="00577C9D"/>
    <w:rsid w:val="005A218A"/>
    <w:rsid w:val="006305A6"/>
    <w:rsid w:val="00640FF9"/>
    <w:rsid w:val="00653E68"/>
    <w:rsid w:val="00657BF1"/>
    <w:rsid w:val="00695256"/>
    <w:rsid w:val="006C05C7"/>
    <w:rsid w:val="006C4777"/>
    <w:rsid w:val="0070195A"/>
    <w:rsid w:val="00705A8C"/>
    <w:rsid w:val="00733655"/>
    <w:rsid w:val="00741B2A"/>
    <w:rsid w:val="007F6CBA"/>
    <w:rsid w:val="00844DE4"/>
    <w:rsid w:val="008B6257"/>
    <w:rsid w:val="008E6FCE"/>
    <w:rsid w:val="0093284C"/>
    <w:rsid w:val="00940C2B"/>
    <w:rsid w:val="009566E2"/>
    <w:rsid w:val="00996310"/>
    <w:rsid w:val="00A24CCA"/>
    <w:rsid w:val="00A3431B"/>
    <w:rsid w:val="00A93858"/>
    <w:rsid w:val="00A96FB8"/>
    <w:rsid w:val="00AA31E8"/>
    <w:rsid w:val="00AF6579"/>
    <w:rsid w:val="00B2569F"/>
    <w:rsid w:val="00B258FD"/>
    <w:rsid w:val="00B453AB"/>
    <w:rsid w:val="00B47850"/>
    <w:rsid w:val="00B5248D"/>
    <w:rsid w:val="00B55BB9"/>
    <w:rsid w:val="00BA6801"/>
    <w:rsid w:val="00BB1210"/>
    <w:rsid w:val="00BC6EDA"/>
    <w:rsid w:val="00C05F70"/>
    <w:rsid w:val="00C327C4"/>
    <w:rsid w:val="00C50C8B"/>
    <w:rsid w:val="00C65695"/>
    <w:rsid w:val="00C66875"/>
    <w:rsid w:val="00C7349C"/>
    <w:rsid w:val="00C87687"/>
    <w:rsid w:val="00CA228E"/>
    <w:rsid w:val="00CA7A39"/>
    <w:rsid w:val="00CC2A90"/>
    <w:rsid w:val="00CD5DB0"/>
    <w:rsid w:val="00CF310D"/>
    <w:rsid w:val="00D10946"/>
    <w:rsid w:val="00D61820"/>
    <w:rsid w:val="00DA7BE3"/>
    <w:rsid w:val="00DB65BD"/>
    <w:rsid w:val="00DD4DF1"/>
    <w:rsid w:val="00DE4BA4"/>
    <w:rsid w:val="00E03658"/>
    <w:rsid w:val="00F20E7E"/>
    <w:rsid w:val="00F22CFE"/>
    <w:rsid w:val="00F3193C"/>
    <w:rsid w:val="00F36013"/>
    <w:rsid w:val="00F7033D"/>
    <w:rsid w:val="00F837D2"/>
    <w:rsid w:val="00FA5503"/>
    <w:rsid w:val="00FB3406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B981"/>
  <w15:chartTrackingRefBased/>
  <w15:docId w15:val="{5DE3BE0C-F217-4E15-BBA9-B12A0506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4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D4D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4D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D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D4DF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4DF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D4DF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D4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4D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reprocessor">
    <w:name w:val="hljs-preprocessor"/>
    <w:basedOn w:val="a0"/>
    <w:rsid w:val="00DD4DF1"/>
  </w:style>
  <w:style w:type="character" w:customStyle="1" w:styleId="hljs-keyword">
    <w:name w:val="hljs-keyword"/>
    <w:basedOn w:val="a0"/>
    <w:rsid w:val="00DD4DF1"/>
  </w:style>
  <w:style w:type="character" w:customStyle="1" w:styleId="hljs-title">
    <w:name w:val="hljs-title"/>
    <w:basedOn w:val="a0"/>
    <w:rsid w:val="00DD4DF1"/>
  </w:style>
  <w:style w:type="character" w:customStyle="1" w:styleId="hljs-class">
    <w:name w:val="hljs-class"/>
    <w:basedOn w:val="a0"/>
    <w:rsid w:val="00DD4DF1"/>
  </w:style>
  <w:style w:type="character" w:customStyle="1" w:styleId="hljs-comment">
    <w:name w:val="hljs-comment"/>
    <w:basedOn w:val="a0"/>
    <w:rsid w:val="00DD4DF1"/>
  </w:style>
  <w:style w:type="character" w:customStyle="1" w:styleId="hljs-function">
    <w:name w:val="hljs-function"/>
    <w:basedOn w:val="a0"/>
    <w:rsid w:val="00DD4DF1"/>
  </w:style>
  <w:style w:type="character" w:customStyle="1" w:styleId="hljs-params">
    <w:name w:val="hljs-params"/>
    <w:basedOn w:val="a0"/>
    <w:rsid w:val="00DD4DF1"/>
  </w:style>
  <w:style w:type="character" w:customStyle="1" w:styleId="hljs-variable">
    <w:name w:val="hljs-variable"/>
    <w:basedOn w:val="a0"/>
    <w:rsid w:val="00DD4DF1"/>
  </w:style>
  <w:style w:type="character" w:customStyle="1" w:styleId="hljs-string">
    <w:name w:val="hljs-string"/>
    <w:basedOn w:val="a0"/>
    <w:rsid w:val="00DD4DF1"/>
  </w:style>
  <w:style w:type="character" w:customStyle="1" w:styleId="hljs-attribute">
    <w:name w:val="hljs-attribute"/>
    <w:basedOn w:val="a0"/>
    <w:rsid w:val="00DD4DF1"/>
  </w:style>
  <w:style w:type="character" w:customStyle="1" w:styleId="10">
    <w:name w:val="Заголовок 1 Знак"/>
    <w:basedOn w:val="a0"/>
    <w:link w:val="1"/>
    <w:uiPriority w:val="9"/>
    <w:rsid w:val="00DD4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4D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BA6801"/>
    <w:pPr>
      <w:ind w:left="720"/>
      <w:contextualSpacing/>
    </w:pPr>
  </w:style>
  <w:style w:type="character" w:customStyle="1" w:styleId="hljs-operator">
    <w:name w:val="hljs-operator"/>
    <w:basedOn w:val="a0"/>
    <w:rsid w:val="00C7349C"/>
  </w:style>
  <w:style w:type="character" w:customStyle="1" w:styleId="hljs-builtin">
    <w:name w:val="hljs-built_in"/>
    <w:basedOn w:val="a0"/>
    <w:rsid w:val="00C7349C"/>
  </w:style>
  <w:style w:type="character" w:customStyle="1" w:styleId="hljs-common">
    <w:name w:val="hljs-common"/>
    <w:basedOn w:val="a0"/>
    <w:rsid w:val="00C7349C"/>
  </w:style>
  <w:style w:type="character" w:customStyle="1" w:styleId="hljs-tag">
    <w:name w:val="hljs-tag"/>
    <w:basedOn w:val="a0"/>
    <w:rsid w:val="00C7349C"/>
  </w:style>
  <w:style w:type="character" w:customStyle="1" w:styleId="hljs-literal">
    <w:name w:val="hljs-literal"/>
    <w:basedOn w:val="a0"/>
    <w:rsid w:val="00C7349C"/>
  </w:style>
  <w:style w:type="character" w:customStyle="1" w:styleId="hljs-cbracket">
    <w:name w:val="hljs-cbracket"/>
    <w:basedOn w:val="a0"/>
    <w:rsid w:val="00C7349C"/>
  </w:style>
  <w:style w:type="paragraph" w:styleId="a7">
    <w:name w:val="header"/>
    <w:basedOn w:val="a"/>
    <w:link w:val="a8"/>
    <w:uiPriority w:val="99"/>
    <w:unhideWhenUsed/>
    <w:rsid w:val="00956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66E2"/>
  </w:style>
  <w:style w:type="paragraph" w:styleId="a9">
    <w:name w:val="footer"/>
    <w:basedOn w:val="a"/>
    <w:link w:val="aa"/>
    <w:uiPriority w:val="99"/>
    <w:unhideWhenUsed/>
    <w:rsid w:val="00956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66E2"/>
  </w:style>
  <w:style w:type="paragraph" w:customStyle="1" w:styleId="ab">
    <w:name w:val="ЛабЗаголовок"/>
    <w:basedOn w:val="2"/>
    <w:link w:val="ac"/>
    <w:qFormat/>
    <w:rsid w:val="00D10946"/>
    <w:pPr>
      <w:spacing w:before="120" w:beforeAutospacing="0" w:after="120" w:afterAutospacing="0" w:line="360" w:lineRule="auto"/>
      <w:ind w:firstLine="709"/>
      <w:jc w:val="center"/>
    </w:pPr>
    <w:rPr>
      <w:bCs w:val="0"/>
      <w:sz w:val="24"/>
      <w:szCs w:val="24"/>
    </w:rPr>
  </w:style>
  <w:style w:type="character" w:customStyle="1" w:styleId="ac">
    <w:name w:val="ЛабЗаголовок Знак"/>
    <w:basedOn w:val="20"/>
    <w:link w:val="ab"/>
    <w:rsid w:val="00D10946"/>
    <w:rPr>
      <w:rFonts w:ascii="Times New Roman" w:eastAsia="Times New Roman" w:hAnsi="Times New Roman" w:cs="Times New Roman"/>
      <w:b/>
      <w:bCs w:val="0"/>
      <w:sz w:val="24"/>
      <w:szCs w:val="24"/>
      <w:lang w:eastAsia="ru-RU"/>
    </w:rPr>
  </w:style>
  <w:style w:type="table" w:styleId="-41">
    <w:name w:val="Grid Table 4 Accent 1"/>
    <w:basedOn w:val="a1"/>
    <w:uiPriority w:val="49"/>
    <w:rsid w:val="006952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F83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d">
    <w:name w:val="footnote text"/>
    <w:basedOn w:val="a"/>
    <w:link w:val="ae"/>
    <w:uiPriority w:val="99"/>
    <w:semiHidden/>
    <w:unhideWhenUsed/>
    <w:rsid w:val="0047281F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7281F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728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3125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106780128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</w:divsChild>
    </w:div>
    <w:div w:id="395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5498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126626452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44453371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624043576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</w:divsChild>
    </w:div>
    <w:div w:id="1342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3328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FFAB19"/>
            <w:bottom w:val="none" w:sz="0" w:space="0" w:color="auto"/>
            <w:right w:val="none" w:sz="0" w:space="0" w:color="auto"/>
          </w:divBdr>
        </w:div>
        <w:div w:id="303313236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FFAB19"/>
            <w:bottom w:val="none" w:sz="0" w:space="0" w:color="auto"/>
            <w:right w:val="none" w:sz="0" w:space="0" w:color="auto"/>
          </w:divBdr>
        </w:div>
        <w:div w:id="1870143092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1476725966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70C1B3"/>
            <w:bottom w:val="none" w:sz="0" w:space="0" w:color="auto"/>
            <w:right w:val="none" w:sz="0" w:space="0" w:color="auto"/>
          </w:divBdr>
        </w:div>
        <w:div w:id="1335911850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1428162149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1832326932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</w:divsChild>
    </w:div>
    <w:div w:id="2040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26682-42E4-44C8-A722-1F42DA0D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Рагнар Лодброк</dc:creator>
  <cp:keywords/>
  <dc:description/>
  <cp:lastModifiedBy>Мария Ступина</cp:lastModifiedBy>
  <cp:revision>64</cp:revision>
  <dcterms:created xsi:type="dcterms:W3CDTF">2019-02-02T05:45:00Z</dcterms:created>
  <dcterms:modified xsi:type="dcterms:W3CDTF">2021-02-16T15:56:00Z</dcterms:modified>
</cp:coreProperties>
</file>